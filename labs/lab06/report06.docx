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9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"Росийский университет Дружбы Народов"</w:t>
        <w:br/>
        <w:t>title: "Отчет по Лабораторной работе №6"</w:t>
        <w:br/>
        <w:t>subtitle:"По теме: "Лабораторная работа №6. Арифметические операции в NASM."</w:t>
        <w:br/>
        <w:t>author: "Пателепень Филипп НММ-04-24"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  <w:br/>
        <w:t>options:</w:t>
        <w:br/>
        <w:t>- spelling=modern</w:t>
        <w:br/>
        <w:t>- babelshorthands=true</w:t>
        <w:br/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IBM Plex Serif</w:t>
        <w:br/>
        <w:t>romanfont: IBM Plex Serif</w:t>
        <w:br/>
        <w:t>sansfont: IBM Plex Sans</w:t>
        <w:br/>
        <w:t>monofont: IBM Plex Mono</w:t>
        <w:br/>
        <w:t>mathfont: STIX Two Math</w:t>
        <w:br/>
        <w:t>mainfontoptions: Ligatures=Common,Ligatures=TeX,Scale=0.94</w:t>
        <w:br/>
        <w:t>romanfontoptions: Ligatures=Common,Ligatures=TeX,Scale=0.94</w:t>
        <w:br/>
        <w:t>sansfontoptions: Ligatures=Common,Ligatures=TeX,Scale=MatchLowercase,Scale=0.94</w:t>
        <w:br/>
        <w:t>monofontoptions: Scale=MatchLowercase,Scale=0.94,FakeStretch=0.9</w:t>
        <w:br/>
        <w:t>mathfontoptions: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Приобретение практических навыков работы в Midnight Commander. Освоение инструкций языка ассемблера mov и int.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лабораторной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6.3. Порядок выполнения лабораторной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1.Я создал каталог для работы с программами lab06, перешел в него и создал файл lab6-1.asm: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in;height:3in">
            <v:imagedata r:id="rId4"/>
          </v:shape>
        </w:pict>
      </w:r>
      <w:r>
        <w:rPr>
          <w:b w:val="0"/>
          <w:i w:val="0"/>
          <w:strike w:val="0"/>
        </w:rPr>
        <w:br/>
      </w:r>
      <w:r>
        <w:pict>
          <v:shape id="_x0000_i1028" type="#_x0000_t75" style="width:3in;height:3in">
            <v:imagedata r:id="rId5"/>
          </v:shape>
        </w:pic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Далее перешел в созданный файл и ввёл текст программы из листинга 6.1. Программа должна выводить значения, записанные в регистр eax:</w:t>
      </w:r>
    </w:p>
    <w:p>
      <w:pPr>
        <w:rPr>
          <w:b w:val="0"/>
          <w:i w:val="0"/>
          <w:strike w:val="0"/>
        </w:rPr>
      </w:pPr>
      <w:r>
        <w:pict>
          <v:shape id="_x0000_i1029" type="#_x0000_t75" style="width:3in;height:3in">
            <v:imagedata r:id="rId6"/>
          </v:shape>
        </w:pict>
      </w:r>
      <w:r>
        <w:rPr>
          <w:b w:val="0"/>
          <w:i w:val="0"/>
          <w:strike w:val="0"/>
        </w:rPr>
        <w:br/>
      </w:r>
      <w:r>
        <w:pict>
          <v:shape id="_x0000_i1030" type="#_x0000_t75" style="width:3in;height:3in">
            <v:imagedata r:id="rId7"/>
          </v:shape>
        </w:pic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Следующим шагом я создал исполняемый файл и запустил его:</w:t>
      </w:r>
    </w:p>
    <w:p>
      <w:pPr>
        <w:rPr>
          <w:b w:val="0"/>
          <w:i w:val="0"/>
          <w:strike w:val="0"/>
        </w:rPr>
      </w:pPr>
      <w:r>
        <w:pict>
          <v:shape id="_x0000_i1031" type="#_x0000_t75" style="width:3in;height:3in">
            <v:imagedata r:id="rId8"/>
          </v:shape>
        </w:pict>
      </w:r>
      <w:r>
        <w:rPr>
          <w:b w:val="0"/>
          <w:i w:val="0"/>
          <w:strike w:val="0"/>
        </w:rPr>
        <w:br/>
        <w:t>В данном случае при выводе значения регистра eax мы ожидаем увидеть число 10. Однако результатом будет символ j. Это происходит потому, что код символа 6 равен 00110110 в двоичном представлении (или 54 в десятичном представлении), а код символа 4 – 00110100. Команда add eax,ebx запишет в регистр eax сумму кодов – 01101010 (106), что в свою очередь является кодом символа j.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Далее я изменил текст программы и вместо символов, записал в регистры числа:</w:t>
      </w:r>
    </w:p>
    <w:p>
      <w:pPr>
        <w:rPr>
          <w:b w:val="0"/>
          <w:i w:val="0"/>
          <w:strike w:val="0"/>
        </w:rPr>
      </w:pPr>
      <w:r>
        <w:pict>
          <v:shape id="_x0000_i1032" type="#_x0000_t75" style="width:3in;height:3in">
            <v:imagedata r:id="rId9"/>
          </v:shape>
        </w:pic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Создал исполняемый файл и запустил его:</w:t>
      </w:r>
    </w:p>
    <w:p>
      <w:pPr>
        <w:rPr>
          <w:b w:val="0"/>
          <w:i w:val="0"/>
          <w:strike w:val="0"/>
        </w:rPr>
      </w:pPr>
      <w:r>
        <w:pict>
          <v:shape id="_x0000_i1033" type="#_x0000_t75" style="width:3in;height:3in">
            <v:imagedata r:id="rId10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Как и в предыдущем случае при исполнении программы я не получил число 10. В данном случае выводится символ с кодом 10.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Пользуясь таблицей ASCII из приложения 2 я определил, что число 10 равно символу “LF,\n”. Этот символ не отображается при выводе на экран</w:t>
      </w:r>
    </w:p>
    <w:p>
      <w:pPr>
        <w:rPr>
          <w:b w:val="0"/>
          <w:i w:val="0"/>
          <w:strike w:val="0"/>
        </w:rPr>
      </w:pPr>
      <w:r>
        <w:pict>
          <v:shape id="_x0000_i1034" type="#_x0000_t75" style="width:3in;height:3in">
            <v:imagedata r:id="rId11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6.Я создал файл lab6-2.asm в каталоге ~/work/arch-pc/lab06 и ввел в него текст программы из листинга 6.2:</w:t>
      </w:r>
    </w:p>
    <w:p>
      <w:pPr>
        <w:rPr>
          <w:b w:val="0"/>
          <w:i w:val="0"/>
          <w:strike w:val="0"/>
        </w:rPr>
      </w:pPr>
      <w:r>
        <w:pict>
          <v:shape id="_x0000_i1035" type="#_x0000_t75" style="width:3in;height:3in">
            <v:imagedata r:id="rId12"/>
          </v:shape>
        </w:pict>
      </w:r>
      <w:r>
        <w:rPr>
          <w:b w:val="0"/>
          <w:i w:val="0"/>
          <w:strike w:val="0"/>
        </w:rPr>
        <w:br/>
      </w:r>
      <w:r>
        <w:pict>
          <v:shape id="_x0000_i1036" type="#_x0000_t75" style="width:3in;height:3in">
            <v:imagedata r:id="rId13"/>
          </v:shape>
        </w:pict>
      </w:r>
      <w:r>
        <w:rPr>
          <w:b w:val="0"/>
          <w:i w:val="0"/>
          <w:strike w:val="0"/>
        </w:rPr>
        <w:br/>
      </w:r>
      <w:r>
        <w:pict>
          <v:shape id="_x0000_i1037" type="#_x0000_t75" style="width:3in;height:3in">
            <v:imagedata r:id="rId1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результате работы программы я получил число 106. В данном случае, как и в первом, команда add складывает коды символов ‘6’ и ‘4’ (54+52=106). Однако, в отличии от программы из листинга 6.1, функция iprintLF позволяет вывести число, а не символ, кодом которого является это число</w:t>
      </w:r>
    </w:p>
    <w:p>
      <w:pPr>
        <w:pStyle w:val="List"/>
        <w:numPr>
          <w:ilvl w:val="1"/>
          <w:numId w:val="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Аналогично предыдущему примеру я изменил символы на числа.</w:t>
        <w:br/>
        <w:t>Я заменил строки</w:t>
        <w:br/>
        <w:t>mov eax,'6'</w:t>
        <w:br/>
        <w:t>mov ebx,'4'</w:t>
        <w:br/>
        <w:t>на строки</w:t>
        <w:br/>
        <w:t>mov eax,6</w:t>
        <w:br/>
        <w:t>mov ebx,4</w:t>
      </w:r>
    </w:p>
    <w:p>
      <w:pPr>
        <w:rPr>
          <w:b w:val="0"/>
          <w:i w:val="0"/>
          <w:strike w:val="0"/>
        </w:rPr>
      </w:pPr>
      <w:r>
        <w:pict>
          <v:shape id="_x0000_i1038" type="#_x0000_t75" style="width:3in;height:3in">
            <v:imagedata r:id="rId15"/>
          </v:shape>
        </w:pict>
      </w:r>
      <w:r>
        <w:rPr>
          <w:b w:val="0"/>
          <w:i w:val="0"/>
          <w:strike w:val="0"/>
        </w:rPr>
        <w:br/>
      </w:r>
      <w:r>
        <w:pict>
          <v:shape id="_x0000_i1039" type="#_x0000_t75" style="width:3in;height:3in">
            <v:imagedata r:id="rId16"/>
          </v:shape>
        </w:pict>
      </w:r>
    </w:p>
    <w:p>
      <w:pPr>
        <w:numPr>
          <w:ilvl w:val="0"/>
          <w:numId w:val="6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Далее я заменил функцию iprintLF на iprint. Создал исполняемый файл и запустил его:</w:t>
      </w:r>
    </w:p>
    <w:p>
      <w:pPr>
        <w:rPr>
          <w:b w:val="0"/>
          <w:i w:val="0"/>
          <w:strike w:val="0"/>
        </w:rPr>
      </w:pPr>
      <w:r>
        <w:pict>
          <v:shape id="_x0000_i1040" type="#_x0000_t75" style="width:3in;height:3in">
            <v:imagedata r:id="rId1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6.3.2. Выполнение арифметических операций в NASM</w:t>
      </w:r>
    </w:p>
    <w:p>
      <w:pPr>
        <w:numPr>
          <w:ilvl w:val="0"/>
          <w:numId w:val="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Я создал файл lab6-3.asm в каталоге ~/work/arch-pc/lab06:</w:t>
      </w:r>
    </w:p>
    <w:p>
      <w:pPr>
        <w:rPr>
          <w:b w:val="0"/>
          <w:i w:val="0"/>
          <w:strike w:val="0"/>
        </w:rPr>
      </w:pPr>
      <w:r>
        <w:pict>
          <v:shape id="_x0000_i1041" type="#_x0000_t75" style="width:3in;height:3in">
            <v:imagedata r:id="rId1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Далее с помощью листинга 6.3 я написал программу вычисления арифметического выражения f(x)=(5*2+3)/3:</w:t>
      </w:r>
    </w:p>
    <w:p>
      <w:pPr>
        <w:rPr>
          <w:b w:val="0"/>
          <w:i w:val="0"/>
          <w:strike w:val="0"/>
        </w:rPr>
      </w:pPr>
      <w:r>
        <w:pict>
          <v:shape id="_x0000_i1042" type="#_x0000_t75" style="width:3in;height:3in">
            <v:imagedata r:id="rId19"/>
          </v:shape>
        </w:pict>
      </w:r>
    </w:p>
    <w:p>
      <w:pPr>
        <w:numPr>
          <w:ilvl w:val="0"/>
          <w:numId w:val="9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Я создал исполняемый файл и запустил его. Результат работы получился следующим:</w:t>
      </w:r>
    </w:p>
    <w:p>
      <w:pPr>
        <w:rPr>
          <w:b w:val="0"/>
          <w:i w:val="0"/>
          <w:strike w:val="0"/>
        </w:rPr>
      </w:pPr>
      <w:r>
        <w:pict>
          <v:shape id="_x0000_i1043" type="#_x0000_t75" style="width:3in;height:3in">
            <v:imagedata r:id="rId20"/>
          </v:shape>
        </w:pict>
      </w:r>
    </w:p>
    <w:p>
      <w:pPr>
        <w:numPr>
          <w:ilvl w:val="0"/>
          <w:numId w:val="10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Следующим шагом я изменил текст программы для вычисления выражения f(x)=(4*6+2)/5:</w:t>
      </w:r>
    </w:p>
    <w:p>
      <w:pPr>
        <w:rPr>
          <w:b w:val="0"/>
          <w:i w:val="0"/>
          <w:strike w:val="0"/>
        </w:rPr>
      </w:pPr>
      <w:r>
        <w:pict>
          <v:shape id="_x0000_i1044" type="#_x0000_t75" style="width:3in;height:3in">
            <v:imagedata r:id="rId21"/>
          </v:shape>
        </w:pict>
      </w:r>
    </w:p>
    <w:p>
      <w:pPr>
        <w:numPr>
          <w:ilvl w:val="0"/>
          <w:numId w:val="1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Потом создал исполняемый файл и запустил его. Результат получился следующим:</w:t>
      </w:r>
    </w:p>
    <w:p>
      <w:pPr>
        <w:rPr>
          <w:b w:val="0"/>
          <w:i w:val="0"/>
          <w:strike w:val="0"/>
        </w:rPr>
      </w:pPr>
      <w:r>
        <w:pict>
          <v:shape id="_x0000_i1045" type="#_x0000_t75" style="width:3in;height:3in">
            <v:imagedata r:id="rId22"/>
          </v:shape>
        </w:pict>
      </w:r>
    </w:p>
    <w:p>
      <w:pPr>
        <w:numPr>
          <w:ilvl w:val="0"/>
          <w:numId w:val="1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Я создал файл variant.asm в каталоге ~/work/arch-pc/lab06:</w:t>
      </w:r>
    </w:p>
    <w:p>
      <w:pPr>
        <w:rPr>
          <w:b w:val="0"/>
          <w:i w:val="0"/>
          <w:strike w:val="0"/>
        </w:rPr>
      </w:pPr>
      <w:r>
        <w:pict>
          <v:shape id="_x0000_i1046" type="#_x0000_t75" style="width:3in;height:3in">
            <v:imagedata r:id="rId23"/>
          </v:shape>
        </w:pict>
      </w:r>
    </w:p>
    <w:p>
      <w:pPr>
        <w:numPr>
          <w:ilvl w:val="0"/>
          <w:numId w:val="1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Далее я написал код программы с помощью листинга 6.4:</w:t>
      </w:r>
    </w:p>
    <w:p>
      <w:pPr>
        <w:rPr>
          <w:b w:val="0"/>
          <w:i w:val="0"/>
          <w:strike w:val="0"/>
        </w:rPr>
      </w:pPr>
      <w:r>
        <w:pict>
          <v:shape id="_x0000_i1047" type="#_x0000_t75" style="width:3in;height:3in">
            <v:imagedata r:id="rId24"/>
          </v:shape>
        </w:pict>
      </w:r>
      <w:r>
        <w:rPr>
          <w:b w:val="0"/>
          <w:i w:val="0"/>
          <w:strike w:val="0"/>
        </w:rPr>
        <w:br/>
      </w:r>
      <w:r>
        <w:pict>
          <v:shape id="_x0000_i1048" type="#_x0000_t75" style="width:3in;height:3in">
            <v:imagedata r:id="rId25"/>
          </v:shape>
        </w:pict>
      </w:r>
    </w:p>
    <w:p>
      <w:pPr>
        <w:numPr>
          <w:ilvl w:val="0"/>
          <w:numId w:val="1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Потом я создал исполняемый файл и запустил его:</w:t>
      </w:r>
    </w:p>
    <w:p>
      <w:pPr>
        <w:rPr>
          <w:b w:val="0"/>
          <w:i w:val="0"/>
          <w:strike w:val="0"/>
        </w:rPr>
      </w:pPr>
      <w:r>
        <w:pict>
          <v:shape id="_x0000_i1049" type="#_x0000_t75" style="width:3in;height:3in">
            <v:imagedata r:id="rId2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Мой вариант выполнения задания - 11</w:t>
      </w:r>
    </w:p>
    <w:p>
      <w:pPr>
        <w:numPr>
          <w:ilvl w:val="0"/>
          <w:numId w:val="1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Ответы на вопросы:</w:t>
      </w:r>
    </w:p>
    <w:p>
      <w:pPr>
        <w:numPr>
          <w:ilvl w:val="0"/>
          <w:numId w:val="16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 вывод на экран сообщения "Ваш вариант:" отвечают следующие строки из листинга 6.4:</w:t>
      </w:r>
    </w:p>
    <w:p>
      <w:pPr>
        <w:rPr>
          <w:b w:val="0"/>
          <w:i w:val="0"/>
          <w:strike w:val="0"/>
        </w:rPr>
      </w:pPr>
      <w:r>
        <w:pict>
          <v:shape id="_x0000_i1050" type="#_x0000_t75" style="width:3in;height:3in">
            <v:imagedata r:id="rId27"/>
          </v:shape>
        </w:pict>
      </w:r>
    </w:p>
    <w:p>
      <w:pPr>
        <w:numPr>
          <w:ilvl w:val="0"/>
          <w:numId w:val="1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Строки ‘mov ecx, x’, ‘mov edx, 80’, ‘call sread’ отвечают за ожидание программы ответа ввода с клавиатуры пользователем.</w:t>
      </w:r>
    </w:p>
    <w:p>
      <w:pPr>
        <w:numPr>
          <w:ilvl w:val="0"/>
          <w:numId w:val="1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Функция "call atoi" преобразовывает ASCII-код символа в целое число</w:t>
      </w:r>
    </w:p>
    <w:p>
      <w:pPr>
        <w:numPr>
          <w:ilvl w:val="0"/>
          <w:numId w:val="1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 вычисление варианта из листинга 6.4 отвечают следующие строки</w:t>
      </w:r>
    </w:p>
    <w:p>
      <w:pPr>
        <w:rPr>
          <w:b w:val="0"/>
          <w:i w:val="0"/>
          <w:strike w:val="0"/>
        </w:rPr>
      </w:pPr>
      <w:r>
        <w:pict>
          <v:shape id="_x0000_i1051" type="#_x0000_t75" style="width:3in;height:3in">
            <v:imagedata r:id="rId28"/>
          </v:shape>
        </w:pict>
      </w:r>
    </w:p>
    <w:p>
      <w:pPr>
        <w:numPr>
          <w:ilvl w:val="0"/>
          <w:numId w:val="1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 выполнении инструкции "div ebx" остаток от деления записывается в регистр edx</w:t>
      </w:r>
    </w:p>
    <w:p>
      <w:pPr>
        <w:numPr>
          <w:ilvl w:val="0"/>
          <w:numId w:val="1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Инструкция "inc edx" используется для увеличения регистра edx на 1.</w:t>
      </w:r>
    </w:p>
    <w:p>
      <w:pPr>
        <w:numPr>
          <w:ilvl w:val="0"/>
          <w:numId w:val="1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 вывод на экран результата вычислений отвечают следующие строки из листинга 6.4:</w:t>
      </w:r>
    </w:p>
    <w:p>
      <w:pPr>
        <w:rPr>
          <w:b w:val="0"/>
          <w:i w:val="0"/>
          <w:strike w:val="0"/>
        </w:rPr>
      </w:pPr>
      <w:r>
        <w:pict>
          <v:shape id="_x0000_i1052" type="#_x0000_t75" style="width:3in;height:3in">
            <v:imagedata r:id="rId2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6.4 Задание для самостоятельной работы</w:t>
      </w:r>
    </w:p>
    <w:p>
      <w:pPr>
        <w:numPr>
          <w:ilvl w:val="0"/>
          <w:numId w:val="19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Для написания программы вычисления выражения y=f(x) я сначала узнал свой вариант задания. Мой вариант - 11, поэтому я должен написать программу для вычисления выражения f(x)=10(𝑥 + 1) − 10.</w:t>
      </w:r>
    </w:p>
    <w:p>
      <w:pPr>
        <w:rPr>
          <w:b w:val="0"/>
          <w:i w:val="0"/>
          <w:strike w:val="0"/>
        </w:rPr>
      </w:pPr>
      <w:r>
        <w:pict>
          <v:shape id="_x0000_i1053" type="#_x0000_t75" style="width:3in;height:3in">
            <v:imagedata r:id="rId30"/>
          </v:shape>
        </w:pict>
      </w:r>
    </w:p>
    <w:p>
      <w:pPr>
        <w:numPr>
          <w:ilvl w:val="0"/>
          <w:numId w:val="20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Создам файл lab6-4.asm для написания кода:</w:t>
      </w:r>
    </w:p>
    <w:p>
      <w:pPr>
        <w:rPr>
          <w:b w:val="0"/>
          <w:i w:val="0"/>
          <w:strike w:val="0"/>
        </w:rPr>
      </w:pPr>
      <w:r>
        <w:pict>
          <v:shape id="_x0000_i1054" type="#_x0000_t75" style="width:3in;height:3in">
            <v:imagedata r:id="rId31"/>
          </v:shape>
        </w:pict>
      </w:r>
    </w:p>
    <w:p>
      <w:pPr>
        <w:numPr>
          <w:ilvl w:val="0"/>
          <w:numId w:val="2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Напишу код для вычисления  необходимого выражения, используя</w:t>
        <w:br/>
        <w:t>некоторые инструкции из листинга 6.4:</w:t>
      </w:r>
    </w:p>
    <w:p>
      <w:pPr>
        <w:rPr>
          <w:b w:val="0"/>
          <w:i w:val="0"/>
          <w:strike w:val="0"/>
        </w:rPr>
      </w:pPr>
      <w:r>
        <w:pict>
          <v:shape id="_x0000_i1055" type="#_x0000_t75" style="width:3in;height:3in">
            <v:imagedata r:id="rId32"/>
          </v:shape>
        </w:pict>
      </w:r>
      <w:r>
        <w:rPr>
          <w:b w:val="0"/>
          <w:i w:val="0"/>
          <w:strike w:val="0"/>
        </w:rPr>
        <w:br/>
      </w:r>
      <w:r>
        <w:pict>
          <v:shape id="_x0000_i1056" type="#_x0000_t75" style="width:3in;height:3in">
            <v:imagedata r:id="rId33"/>
          </v:shape>
        </w:pict>
      </w:r>
    </w:p>
    <w:p>
      <w:pPr>
        <w:numPr>
          <w:ilvl w:val="0"/>
          <w:numId w:val="2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Я создал исполняемый файл, запустил его и проверил правильность выполнения команды</w:t>
      </w:r>
    </w:p>
    <w:p>
      <w:pPr>
        <w:rPr>
          <w:b w:val="0"/>
          <w:i w:val="0"/>
          <w:strike w:val="0"/>
        </w:rPr>
      </w:pPr>
      <w:r>
        <w:pict>
          <v:shape id="_x0000_i1057" type="#_x0000_t75" style="width:3in;height:3in">
            <v:imagedata r:id="rId34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Я освоил арифметические инструкций языка ассемблера NASM.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Список литературы</w:t>
      </w:r>
    </w:p>
    <w:p>
      <w:pPr>
        <w:numPr>
          <w:ilvl w:val="0"/>
          <w:numId w:val="2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GDB: The GNU Project Debugger. — URL: https://www.gnu.org/software/gdb/.</w:t>
      </w:r>
    </w:p>
    <w:p>
      <w:pPr>
        <w:numPr>
          <w:ilvl w:val="0"/>
          <w:numId w:val="2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GNU Bash Manual. — 2016. — URL: https://www.gnu.org/software/bash/manual/.</w:t>
      </w:r>
    </w:p>
    <w:p>
      <w:pPr>
        <w:numPr>
          <w:ilvl w:val="0"/>
          <w:numId w:val="2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Midnight Commander Development Center. — 2021. — URL: https://midnight-commander. org/.</w:t>
      </w:r>
    </w:p>
    <w:p>
      <w:pPr>
        <w:numPr>
          <w:ilvl w:val="0"/>
          <w:numId w:val="2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NASM Assembly Language Tutorials. — 2021. — URL: https://asmtutor.com/.</w:t>
      </w:r>
    </w:p>
    <w:p>
      <w:pPr>
        <w:numPr>
          <w:ilvl w:val="0"/>
          <w:numId w:val="2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Newham C. Learning the bash Shell: Unix Shell Programming. — O’Reilly Media, 2005. — 354 с. — (In a Nutshell). — ISBN 0596009658. — URL: http://www.amazon.com/Learningbash-Shell-Programming-Nutshell/dp/0596009658.</w:t>
      </w:r>
    </w:p>
    <w:p>
      <w:pPr>
        <w:numPr>
          <w:ilvl w:val="0"/>
          <w:numId w:val="2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Robbins A. Bash Pocket Reference. — O’Reilly Media, 2016. — 156 с. — ISBN 978-1491941591.</w:t>
      </w:r>
    </w:p>
    <w:p>
      <w:pPr>
        <w:numPr>
          <w:ilvl w:val="0"/>
          <w:numId w:val="2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The NASM documentation. — 2021. — URL: https://www.nasm.us/docs.php.</w:t>
      </w:r>
    </w:p>
    <w:p>
      <w:pPr>
        <w:numPr>
          <w:ilvl w:val="0"/>
          <w:numId w:val="2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Zarrelli G. Mastering Bash. — Packt Publishing, 2017. — 502 с. — ISBN 9781784396879.</w:t>
      </w:r>
    </w:p>
    <w:p>
      <w:pPr>
        <w:numPr>
          <w:ilvl w:val="0"/>
          <w:numId w:val="2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Колдаев В. Д., Лупин С. А. Архитектура ЭВМ. — М. : Форум, 2018.</w:t>
      </w:r>
    </w:p>
    <w:p>
      <w:pPr>
        <w:numPr>
          <w:ilvl w:val="0"/>
          <w:numId w:val="2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Куляс О. Л., Никитин К. А. Курс программирования на ASSEMBLER. — М. : Солон-Пресс, 2017.</w:t>
      </w:r>
    </w:p>
    <w:p>
      <w:pPr>
        <w:numPr>
          <w:ilvl w:val="0"/>
          <w:numId w:val="2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Новожилов О. П. Архитектура ЭВМ и систем. — М. : Юрайт, 2016.</w:t>
      </w:r>
    </w:p>
    <w:p>
      <w:pPr>
        <w:numPr>
          <w:ilvl w:val="0"/>
          <w:numId w:val="2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Расширенный ассемблер: NASM. — 2021. — URL: https://www.opennet.ru/docs/RUS/nasm/.</w:t>
      </w:r>
    </w:p>
    <w:p>
      <w:pPr>
        <w:numPr>
          <w:ilvl w:val="0"/>
          <w:numId w:val="2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2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numPr>
          <w:ilvl w:val="0"/>
          <w:numId w:val="2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Таненбаум Э. Архитектура компьютера. — 6-е изд. — СПб. : Питер, 2013. — 874 с. — (Классика Computer Science).</w:t>
      </w:r>
    </w:p>
    <w:p>
      <w:pPr>
        <w:numPr>
          <w:ilvl w:val="0"/>
          <w:numId w:val="2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Таненбаум Э., Бос Х. Современные операционные системы. — 4-е изд. — СПб. : Питер, 2015. — 1120 с. — (Классика Computer Science).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hybridMultilevel"/>
    <w:tmpl w:val="00000005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6"/>
    <w:multiLevelType w:val="hybridMultilevel"/>
    <w:tmpl w:val="000000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00000007"/>
    <w:multiLevelType w:val="hybridMultilevel"/>
    <w:tmpl w:val="00000007"/>
    <w:lvl w:ilvl="0">
      <w:start w:val="1"/>
      <w:numFmt w:val="decimal"/>
      <w:lvlJc w:val="left"/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00000008"/>
    <w:multiLevelType w:val="hybridMultilevel"/>
    <w:tmpl w:val="000000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00000009"/>
    <w:multiLevelType w:val="hybridMultilevel"/>
    <w:tmpl w:val="00000009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0000000A"/>
    <w:multiLevelType w:val="hybridMultilevel"/>
    <w:tmpl w:val="000000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0">
    <w:nsid w:val="0000000B"/>
    <w:multiLevelType w:val="hybridMultilevel"/>
    <w:tmpl w:val="0000000B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1">
    <w:nsid w:val="0000000C"/>
    <w:multiLevelType w:val="hybridMultilevel"/>
    <w:tmpl w:val="0000000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0000000D"/>
    <w:multiLevelType w:val="hybridMultilevel"/>
    <w:tmpl w:val="0000000D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3">
    <w:nsid w:val="0000000E"/>
    <w:multiLevelType w:val="hybridMultilevel"/>
    <w:tmpl w:val="0000000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4">
    <w:nsid w:val="0000000F"/>
    <w:multiLevelType w:val="hybridMultilevel"/>
    <w:tmpl w:val="0000000F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5">
    <w:nsid w:val="00000010"/>
    <w:multiLevelType w:val="hybridMultilevel"/>
    <w:tmpl w:val="000000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6">
    <w:nsid w:val="00000011"/>
    <w:multiLevelType w:val="hybridMultilevel"/>
    <w:tmpl w:val="00000011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7">
    <w:nsid w:val="00000012"/>
    <w:multiLevelType w:val="hybridMultilevel"/>
    <w:tmpl w:val="00000012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8">
    <w:nsid w:val="00000013"/>
    <w:multiLevelType w:val="hybridMultilevel"/>
    <w:tmpl w:val="000000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9">
    <w:nsid w:val="00000014"/>
    <w:multiLevelType w:val="hybridMultilevel"/>
    <w:tmpl w:val="000000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0">
    <w:nsid w:val="00000015"/>
    <w:multiLevelType w:val="hybridMultilevel"/>
    <w:tmpl w:val="0000001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1">
    <w:nsid w:val="00000016"/>
    <w:multiLevelType w:val="hybridMultilevel"/>
    <w:tmpl w:val="000000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2">
    <w:nsid w:val="00000017"/>
    <w:multiLevelType w:val="hybridMultilevel"/>
    <w:tmpl w:val="000000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paragraph" w:styleId="List">
    <w:name w:val="List"/>
    <w:basedOn w:val="Normal"/>
    <w:rsid w:val="00EF7B96"/>
    <w:pPr>
      <w:numPr>
        <w:ilvl w:val="0"/>
        <w:numId w:val="6"/>
      </w:numPr>
      <w:ind w:left="360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lab06_im/07.png" TargetMode="External" /><Relationship Id="rId11" Type="http://schemas.openxmlformats.org/officeDocument/2006/relationships/image" Target="lab06_im/08.png" TargetMode="External" /><Relationship Id="rId12" Type="http://schemas.openxmlformats.org/officeDocument/2006/relationships/image" Target="lab06_im/09.png" TargetMode="External" /><Relationship Id="rId13" Type="http://schemas.openxmlformats.org/officeDocument/2006/relationships/image" Target="lab06_im/10.png" TargetMode="External" /><Relationship Id="rId14" Type="http://schemas.openxmlformats.org/officeDocument/2006/relationships/image" Target="lab06_im/11.png" TargetMode="External" /><Relationship Id="rId15" Type="http://schemas.openxmlformats.org/officeDocument/2006/relationships/image" Target="lab06_im/12.png" TargetMode="External" /><Relationship Id="rId16" Type="http://schemas.openxmlformats.org/officeDocument/2006/relationships/image" Target="lab06_im/13.png" TargetMode="External" /><Relationship Id="rId17" Type="http://schemas.openxmlformats.org/officeDocument/2006/relationships/image" Target="lab06_im/14.png" TargetMode="External" /><Relationship Id="rId18" Type="http://schemas.openxmlformats.org/officeDocument/2006/relationships/image" Target="lab06_im/15.png" TargetMode="External" /><Relationship Id="rId19" Type="http://schemas.openxmlformats.org/officeDocument/2006/relationships/image" Target="lab06_im/16.png" TargetMode="External" /><Relationship Id="rId2" Type="http://schemas.openxmlformats.org/officeDocument/2006/relationships/webSettings" Target="webSettings.xml" /><Relationship Id="rId20" Type="http://schemas.openxmlformats.org/officeDocument/2006/relationships/image" Target="lab06_im/17.png" TargetMode="External" /><Relationship Id="rId21" Type="http://schemas.openxmlformats.org/officeDocument/2006/relationships/image" Target="lab06_im/18.png" TargetMode="External" /><Relationship Id="rId22" Type="http://schemas.openxmlformats.org/officeDocument/2006/relationships/image" Target="lab06_im/19.png" TargetMode="External" /><Relationship Id="rId23" Type="http://schemas.openxmlformats.org/officeDocument/2006/relationships/image" Target="lab06_im/20.png" TargetMode="External" /><Relationship Id="rId24" Type="http://schemas.openxmlformats.org/officeDocument/2006/relationships/image" Target="lab06_im/21.png" TargetMode="External" /><Relationship Id="rId25" Type="http://schemas.openxmlformats.org/officeDocument/2006/relationships/image" Target="lab06_im/22.png" TargetMode="External" /><Relationship Id="rId26" Type="http://schemas.openxmlformats.org/officeDocument/2006/relationships/image" Target="lab06_im/23.png" TargetMode="External" /><Relationship Id="rId27" Type="http://schemas.openxmlformats.org/officeDocument/2006/relationships/image" Target="lab06_im/24.png" TargetMode="External" /><Relationship Id="rId28" Type="http://schemas.openxmlformats.org/officeDocument/2006/relationships/image" Target="lab06_im/25.png" TargetMode="External" /><Relationship Id="rId29" Type="http://schemas.openxmlformats.org/officeDocument/2006/relationships/image" Target="lab06_im/26.png" TargetMode="External" /><Relationship Id="rId3" Type="http://schemas.openxmlformats.org/officeDocument/2006/relationships/fontTable" Target="fontTable.xml" /><Relationship Id="rId30" Type="http://schemas.openxmlformats.org/officeDocument/2006/relationships/image" Target="lab06_im/27.png" TargetMode="External" /><Relationship Id="rId31" Type="http://schemas.openxmlformats.org/officeDocument/2006/relationships/image" Target="lab06_im/28.png" TargetMode="External" /><Relationship Id="rId32" Type="http://schemas.openxmlformats.org/officeDocument/2006/relationships/image" Target="lab06_im/29.png" TargetMode="External" /><Relationship Id="rId33" Type="http://schemas.openxmlformats.org/officeDocument/2006/relationships/image" Target="lab06_im/30.png" TargetMode="External" /><Relationship Id="rId34" Type="http://schemas.openxmlformats.org/officeDocument/2006/relationships/image" Target="lab06_im/31.png" TargetMode="External" /><Relationship Id="rId35" Type="http://schemas.openxmlformats.org/officeDocument/2006/relationships/theme" Target="theme/theme1.xml" /><Relationship Id="rId36" Type="http://schemas.openxmlformats.org/officeDocument/2006/relationships/numbering" Target="numbering.xml" /><Relationship Id="rId37" Type="http://schemas.openxmlformats.org/officeDocument/2006/relationships/styles" Target="styles.xml" /><Relationship Id="rId4" Type="http://schemas.openxmlformats.org/officeDocument/2006/relationships/image" Target="lab06_im/01.png" TargetMode="External" /><Relationship Id="rId5" Type="http://schemas.openxmlformats.org/officeDocument/2006/relationships/image" Target="lab06_im/02.png" TargetMode="External" /><Relationship Id="rId6" Type="http://schemas.openxmlformats.org/officeDocument/2006/relationships/image" Target="lab06_im/03.png" TargetMode="External" /><Relationship Id="rId7" Type="http://schemas.openxmlformats.org/officeDocument/2006/relationships/image" Target="lab06_im/04.png" TargetMode="External" /><Relationship Id="rId8" Type="http://schemas.openxmlformats.org/officeDocument/2006/relationships/image" Target="lab06_im/05.png" TargetMode="External" /><Relationship Id="rId9" Type="http://schemas.openxmlformats.org/officeDocument/2006/relationships/image" Target="lab06_im/06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